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0746C9DD" w14:textId="2223830F" w:rsidR="0036560E" w:rsidRDefault="0036560E" w:rsidP="0036560E">
      <w:pPr>
        <w:spacing w:line="360" w:lineRule="auto"/>
        <w:ind w:left="360"/>
      </w:pPr>
      <w:r>
        <w:t xml:space="preserve">        </w:t>
      </w:r>
      <w:r w:rsidRPr="0036560E">
        <w:t xml:space="preserve">SELECT </w:t>
      </w:r>
      <w:proofErr w:type="gramStart"/>
      <w:r w:rsidRPr="0036560E">
        <w:t>COUNT(</w:t>
      </w:r>
      <w:proofErr w:type="gramEnd"/>
      <w:r w:rsidRPr="0036560E">
        <w:t xml:space="preserve">*) FROM </w:t>
      </w:r>
      <w:proofErr w:type="spellStart"/>
      <w:r w:rsidRPr="0036560E">
        <w:t>pelanggan</w:t>
      </w:r>
      <w:proofErr w:type="spellEnd"/>
      <w:r w:rsidRPr="0036560E">
        <w:t xml:space="preserve"> WHERE </w:t>
      </w:r>
      <w:proofErr w:type="spellStart"/>
      <w:r w:rsidRPr="0036560E">
        <w:t>tahun_lahir</w:t>
      </w:r>
      <w:proofErr w:type="spellEnd"/>
      <w:r w:rsidRPr="0036560E">
        <w:t xml:space="preserve"> = 1998;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6AB8940B" w14:textId="225C488D" w:rsidR="0036560E" w:rsidRDefault="0036560E" w:rsidP="0036560E">
      <w:pPr>
        <w:spacing w:line="360" w:lineRule="auto"/>
        <w:ind w:left="720"/>
      </w:pPr>
      <w:r w:rsidRPr="0036560E">
        <w:t xml:space="preserve">SELECT </w:t>
      </w:r>
      <w:proofErr w:type="gramStart"/>
      <w:r w:rsidRPr="0036560E">
        <w:t>COUNT(</w:t>
      </w:r>
      <w:proofErr w:type="gramEnd"/>
      <w:r w:rsidRPr="0036560E">
        <w:t xml:space="preserve">*) FROM </w:t>
      </w:r>
      <w:proofErr w:type="spellStart"/>
      <w:r w:rsidRPr="0036560E">
        <w:t>pelanggan</w:t>
      </w:r>
      <w:proofErr w:type="spellEnd"/>
      <w:r w:rsidRPr="0036560E">
        <w:t xml:space="preserve"> WHERE </w:t>
      </w:r>
      <w:proofErr w:type="spellStart"/>
      <w:r w:rsidRPr="0036560E">
        <w:t>jenis_kelamin</w:t>
      </w:r>
      <w:proofErr w:type="spellEnd"/>
      <w:r w:rsidRPr="0036560E">
        <w:t xml:space="preserve"> = '</w:t>
      </w:r>
      <w:proofErr w:type="spellStart"/>
      <w:r w:rsidRPr="0036560E">
        <w:t>perempuan</w:t>
      </w:r>
      <w:proofErr w:type="spellEnd"/>
      <w:r w:rsidRPr="0036560E">
        <w:t xml:space="preserve">' AND </w:t>
      </w:r>
      <w:proofErr w:type="spellStart"/>
      <w:r w:rsidRPr="0036560E">
        <w:t>tempat_lahir</w:t>
      </w:r>
      <w:proofErr w:type="spellEnd"/>
      <w:r w:rsidRPr="0036560E">
        <w:t xml:space="preserve"> = 'Jakarta';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342CE85D" w14:textId="0C632A67" w:rsidR="0036560E" w:rsidRDefault="0036560E" w:rsidP="0036560E">
      <w:pPr>
        <w:spacing w:line="360" w:lineRule="auto"/>
        <w:ind w:left="720"/>
      </w:pPr>
      <w:r w:rsidRPr="0036560E">
        <w:t xml:space="preserve">SELECT </w:t>
      </w:r>
      <w:proofErr w:type="gramStart"/>
      <w:r w:rsidRPr="0036560E">
        <w:t>SUM(</w:t>
      </w:r>
      <w:proofErr w:type="spellStart"/>
      <w:proofErr w:type="gramEnd"/>
      <w:r w:rsidRPr="0036560E">
        <w:t>stok</w:t>
      </w:r>
      <w:proofErr w:type="spellEnd"/>
      <w:r w:rsidRPr="0036560E">
        <w:t xml:space="preserve">) FROM </w:t>
      </w:r>
      <w:proofErr w:type="spellStart"/>
      <w:r w:rsidRPr="0036560E">
        <w:t>produk</w:t>
      </w:r>
      <w:proofErr w:type="spellEnd"/>
      <w:r w:rsidRPr="0036560E">
        <w:t xml:space="preserve"> WHERE </w:t>
      </w:r>
      <w:proofErr w:type="spellStart"/>
      <w:r w:rsidRPr="0036560E">
        <w:t>harga_jual</w:t>
      </w:r>
      <w:proofErr w:type="spellEnd"/>
      <w:r w:rsidRPr="0036560E">
        <w:t xml:space="preserve"> &lt; 10000;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6682802C" w14:textId="39BAB7BF" w:rsidR="0036560E" w:rsidRDefault="0036560E" w:rsidP="0036560E">
      <w:pPr>
        <w:spacing w:line="360" w:lineRule="auto"/>
        <w:ind w:left="720"/>
      </w:pPr>
      <w:r w:rsidRPr="0036560E">
        <w:t xml:space="preserve">SELECT </w:t>
      </w:r>
      <w:proofErr w:type="gramStart"/>
      <w:r w:rsidRPr="0036560E">
        <w:t>COUNT(</w:t>
      </w:r>
      <w:proofErr w:type="gramEnd"/>
      <w:r w:rsidRPr="0036560E">
        <w:t xml:space="preserve">*) FROM </w:t>
      </w:r>
      <w:proofErr w:type="spellStart"/>
      <w:r w:rsidRPr="0036560E">
        <w:t>produk</w:t>
      </w:r>
      <w:proofErr w:type="spellEnd"/>
      <w:r w:rsidRPr="0036560E">
        <w:t xml:space="preserve"> WHERE </w:t>
      </w:r>
      <w:proofErr w:type="spellStart"/>
      <w:r w:rsidRPr="0036560E">
        <w:t>kode_produk</w:t>
      </w:r>
      <w:proofErr w:type="spellEnd"/>
      <w:r w:rsidRPr="0036560E">
        <w:t xml:space="preserve"> LIKE 'K%';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54E87CBA" w14:textId="6E3CF858" w:rsidR="0036560E" w:rsidRDefault="0036560E" w:rsidP="0036560E">
      <w:pPr>
        <w:spacing w:line="360" w:lineRule="auto"/>
        <w:ind w:left="720"/>
      </w:pPr>
      <w:r w:rsidRPr="0036560E">
        <w:t xml:space="preserve">SELECT </w:t>
      </w:r>
      <w:proofErr w:type="gramStart"/>
      <w:r w:rsidRPr="0036560E">
        <w:t>AVG(</w:t>
      </w:r>
      <w:proofErr w:type="spellStart"/>
      <w:proofErr w:type="gramEnd"/>
      <w:r w:rsidRPr="0036560E">
        <w:t>harga_jual</w:t>
      </w:r>
      <w:proofErr w:type="spellEnd"/>
      <w:r w:rsidRPr="0036560E">
        <w:t xml:space="preserve">) FROM </w:t>
      </w:r>
      <w:proofErr w:type="spellStart"/>
      <w:r w:rsidRPr="0036560E">
        <w:t>produk</w:t>
      </w:r>
      <w:proofErr w:type="spellEnd"/>
      <w:r w:rsidRPr="0036560E">
        <w:t xml:space="preserve"> WHERE </w:t>
      </w:r>
      <w:proofErr w:type="spellStart"/>
      <w:r w:rsidRPr="0036560E">
        <w:t>harga_jual</w:t>
      </w:r>
      <w:proofErr w:type="spellEnd"/>
      <w:r w:rsidRPr="0036560E">
        <w:t xml:space="preserve"> &gt; 1000000;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32BD67B2" w14:textId="29F6677A" w:rsidR="0036560E" w:rsidRDefault="0036560E" w:rsidP="0036560E">
      <w:pPr>
        <w:spacing w:line="360" w:lineRule="auto"/>
        <w:ind w:left="720"/>
      </w:pPr>
      <w:r w:rsidRPr="0036560E">
        <w:t xml:space="preserve">SELECT </w:t>
      </w:r>
      <w:proofErr w:type="gramStart"/>
      <w:r w:rsidRPr="0036560E">
        <w:t>MAX(</w:t>
      </w:r>
      <w:proofErr w:type="spellStart"/>
      <w:proofErr w:type="gramEnd"/>
      <w:r w:rsidRPr="0036560E">
        <w:t>stok</w:t>
      </w:r>
      <w:proofErr w:type="spellEnd"/>
      <w:r w:rsidRPr="0036560E">
        <w:t xml:space="preserve">) FROM </w:t>
      </w:r>
      <w:proofErr w:type="spellStart"/>
      <w:r w:rsidRPr="0036560E">
        <w:t>produk</w:t>
      </w:r>
      <w:proofErr w:type="spellEnd"/>
      <w:r w:rsidRPr="0036560E">
        <w:t>;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6A37983D" w14:textId="5D4F4372" w:rsidR="0036560E" w:rsidRDefault="0036560E" w:rsidP="0036560E">
      <w:pPr>
        <w:spacing w:line="360" w:lineRule="auto"/>
        <w:ind w:left="720"/>
      </w:pPr>
      <w:r w:rsidRPr="0036560E">
        <w:t xml:space="preserve">SELECT </w:t>
      </w:r>
      <w:proofErr w:type="gramStart"/>
      <w:r w:rsidRPr="0036560E">
        <w:t>COUNT(</w:t>
      </w:r>
      <w:proofErr w:type="gramEnd"/>
      <w:r w:rsidRPr="0036560E">
        <w:t xml:space="preserve">*) FROM </w:t>
      </w:r>
      <w:proofErr w:type="spellStart"/>
      <w:r w:rsidRPr="0036560E">
        <w:t>produk</w:t>
      </w:r>
      <w:proofErr w:type="spellEnd"/>
      <w:r w:rsidRPr="0036560E">
        <w:t xml:space="preserve"> WHERE </w:t>
      </w:r>
      <w:proofErr w:type="spellStart"/>
      <w:r w:rsidRPr="0036560E">
        <w:t>stok</w:t>
      </w:r>
      <w:proofErr w:type="spellEnd"/>
      <w:r w:rsidRPr="0036560E">
        <w:t xml:space="preserve"> &lt; </w:t>
      </w:r>
      <w:proofErr w:type="spellStart"/>
      <w:r w:rsidRPr="0036560E">
        <w:t>minimal_stok</w:t>
      </w:r>
      <w:proofErr w:type="spellEnd"/>
      <w:r w:rsidRPr="0036560E">
        <w:t>;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C0EB2AF" w14:textId="15E32996" w:rsidR="0036560E" w:rsidRDefault="0036560E" w:rsidP="0036560E">
      <w:pPr>
        <w:spacing w:line="360" w:lineRule="auto"/>
        <w:ind w:left="720"/>
      </w:pPr>
      <w:r w:rsidRPr="0036560E">
        <w:t xml:space="preserve">SELECT </w:t>
      </w:r>
      <w:proofErr w:type="gramStart"/>
      <w:r w:rsidRPr="0036560E">
        <w:t>SUM(</w:t>
      </w:r>
      <w:proofErr w:type="spellStart"/>
      <w:proofErr w:type="gramEnd"/>
      <w:r w:rsidRPr="0036560E">
        <w:t>harga_beli</w:t>
      </w:r>
      <w:proofErr w:type="spellEnd"/>
      <w:r w:rsidRPr="0036560E">
        <w:t xml:space="preserve"> * </w:t>
      </w:r>
      <w:proofErr w:type="spellStart"/>
      <w:r w:rsidRPr="0036560E">
        <w:t>stok</w:t>
      </w:r>
      <w:proofErr w:type="spellEnd"/>
      <w:r w:rsidRPr="0036560E">
        <w:t xml:space="preserve">) FROM </w:t>
      </w:r>
      <w:proofErr w:type="spellStart"/>
      <w:r w:rsidRPr="0036560E">
        <w:t>produk</w:t>
      </w:r>
      <w:proofErr w:type="spellEnd"/>
      <w:r w:rsidRPr="0036560E">
        <w:t>;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batas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2A1CFE39" w14:textId="77777777" w:rsidR="00A15819" w:rsidRDefault="00A15819" w:rsidP="00A15819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</w:p>
    <w:p w14:paraId="3551AA06" w14:textId="77777777" w:rsidR="00A15819" w:rsidRDefault="00A15819" w:rsidP="00A15819">
      <w:pPr>
        <w:spacing w:line="360" w:lineRule="auto"/>
        <w:ind w:left="720"/>
      </w:pPr>
      <w:r>
        <w:t xml:space="preserve">CASE </w:t>
      </w:r>
    </w:p>
    <w:p w14:paraId="18F46F70" w14:textId="77777777" w:rsidR="00A15819" w:rsidRDefault="00A15819" w:rsidP="00A15819">
      <w:pPr>
        <w:spacing w:line="360" w:lineRule="auto"/>
        <w:ind w:left="720"/>
      </w:pPr>
      <w:r>
        <w:t xml:space="preserve">   WHEN </w:t>
      </w:r>
      <w:proofErr w:type="spellStart"/>
      <w:r>
        <w:t>stok</w:t>
      </w:r>
      <w:proofErr w:type="spellEnd"/>
      <w:r>
        <w:t xml:space="preserve"> &lt; </w:t>
      </w:r>
      <w:proofErr w:type="spellStart"/>
      <w:r>
        <w:t>minimal_stok</w:t>
      </w:r>
      <w:proofErr w:type="spellEnd"/>
      <w:r>
        <w:t xml:space="preserve"> THEN '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'</w:t>
      </w:r>
    </w:p>
    <w:p w14:paraId="7463EB8F" w14:textId="77777777" w:rsidR="00A15819" w:rsidRDefault="00A15819" w:rsidP="00A15819">
      <w:pPr>
        <w:spacing w:line="360" w:lineRule="auto"/>
        <w:ind w:left="720"/>
      </w:pPr>
      <w:r>
        <w:t xml:space="preserve">   ELSE '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'</w:t>
      </w:r>
    </w:p>
    <w:p w14:paraId="3850BEEA" w14:textId="77777777" w:rsidR="00A15819" w:rsidRDefault="00A15819" w:rsidP="00A15819">
      <w:pPr>
        <w:spacing w:line="360" w:lineRule="auto"/>
        <w:ind w:left="720"/>
      </w:pPr>
      <w:r>
        <w:t xml:space="preserve">END AS </w:t>
      </w:r>
      <w:proofErr w:type="spellStart"/>
      <w:r>
        <w:t>status_stok</w:t>
      </w:r>
      <w:proofErr w:type="spellEnd"/>
    </w:p>
    <w:p w14:paraId="3534C5AC" w14:textId="0CB8FB7D" w:rsidR="00A15819" w:rsidRDefault="00A15819" w:rsidP="00A15819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‘Tua’</w:t>
      </w:r>
    </w:p>
    <w:p w14:paraId="3B99112B" w14:textId="77777777" w:rsidR="00A15819" w:rsidRDefault="00A15819" w:rsidP="00A15819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>,</w:t>
      </w:r>
    </w:p>
    <w:p w14:paraId="7A3460DB" w14:textId="77777777" w:rsidR="00A15819" w:rsidRDefault="00A15819" w:rsidP="00A15819">
      <w:pPr>
        <w:spacing w:line="360" w:lineRule="auto"/>
        <w:ind w:left="720"/>
      </w:pPr>
      <w:r>
        <w:t>CASE</w:t>
      </w:r>
    </w:p>
    <w:p w14:paraId="4674A147" w14:textId="77777777" w:rsidR="00A15819" w:rsidRDefault="00A15819" w:rsidP="00A15819">
      <w:pPr>
        <w:spacing w:line="360" w:lineRule="auto"/>
        <w:ind w:left="720"/>
      </w:pPr>
      <w:r>
        <w:t xml:space="preserve">   WHEN </w:t>
      </w:r>
      <w:proofErr w:type="spellStart"/>
      <w:r>
        <w:t>umur</w:t>
      </w:r>
      <w:proofErr w:type="spellEnd"/>
      <w:r>
        <w:t xml:space="preserve"> &lt; 17 THEN '</w:t>
      </w:r>
      <w:proofErr w:type="spellStart"/>
      <w:r>
        <w:t>muda</w:t>
      </w:r>
      <w:proofErr w:type="spellEnd"/>
      <w:r>
        <w:t>'</w:t>
      </w:r>
    </w:p>
    <w:p w14:paraId="035BF40B" w14:textId="77777777" w:rsidR="00A15819" w:rsidRDefault="00A15819" w:rsidP="00A15819">
      <w:pPr>
        <w:spacing w:line="360" w:lineRule="auto"/>
        <w:ind w:left="720"/>
      </w:pPr>
      <w:r>
        <w:t xml:space="preserve">   WHEN </w:t>
      </w:r>
      <w:proofErr w:type="spellStart"/>
      <w:r>
        <w:t>umur</w:t>
      </w:r>
      <w:proofErr w:type="spellEnd"/>
      <w:r>
        <w:t xml:space="preserve"> BETWEEN 17 AND 55 THEN '</w:t>
      </w:r>
      <w:proofErr w:type="spellStart"/>
      <w:r>
        <w:t>Dewasa</w:t>
      </w:r>
      <w:proofErr w:type="spellEnd"/>
      <w:r>
        <w:t>'</w:t>
      </w:r>
    </w:p>
    <w:p w14:paraId="79ADF5E7" w14:textId="77777777" w:rsidR="00A15819" w:rsidRDefault="00A15819" w:rsidP="00A15819">
      <w:pPr>
        <w:spacing w:line="360" w:lineRule="auto"/>
        <w:ind w:left="720"/>
      </w:pPr>
      <w:r>
        <w:t xml:space="preserve">   ELSE 'Tua'</w:t>
      </w:r>
    </w:p>
    <w:p w14:paraId="21BF89B1" w14:textId="77777777" w:rsidR="00A15819" w:rsidRDefault="00A15819" w:rsidP="00A15819">
      <w:pPr>
        <w:spacing w:line="360" w:lineRule="auto"/>
        <w:ind w:left="720"/>
      </w:pPr>
      <w:r>
        <w:t xml:space="preserve">END AS </w:t>
      </w:r>
      <w:proofErr w:type="spellStart"/>
      <w:r>
        <w:t>kategori_umur</w:t>
      </w:r>
      <w:proofErr w:type="spellEnd"/>
    </w:p>
    <w:p w14:paraId="76CF98B9" w14:textId="4C121EFF" w:rsidR="00A15819" w:rsidRDefault="00A15819" w:rsidP="00A15819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  <w:r>
        <w:t>;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‘Tidak Ada’</w:t>
      </w:r>
    </w:p>
    <w:p w14:paraId="08A4319A" w14:textId="77777777" w:rsidR="00A15819" w:rsidRDefault="00A15819" w:rsidP="00A15819">
      <w:pPr>
        <w:spacing w:line="360" w:lineRule="auto"/>
        <w:ind w:left="720"/>
      </w:pPr>
      <w:r>
        <w:t xml:space="preserve">SELECT id, </w:t>
      </w:r>
      <w:proofErr w:type="spellStart"/>
      <w:r>
        <w:t>kode_produk</w:t>
      </w:r>
      <w:proofErr w:type="spellEnd"/>
      <w:r>
        <w:t xml:space="preserve">, </w:t>
      </w:r>
      <w:proofErr w:type="spellStart"/>
      <w:r>
        <w:t>nama</w:t>
      </w:r>
      <w:proofErr w:type="spellEnd"/>
      <w:r>
        <w:t>,</w:t>
      </w:r>
    </w:p>
    <w:p w14:paraId="1E0F8FC7" w14:textId="77777777" w:rsidR="00A15819" w:rsidRDefault="00A15819" w:rsidP="00A15819">
      <w:pPr>
        <w:spacing w:line="360" w:lineRule="auto"/>
        <w:ind w:left="720"/>
      </w:pPr>
      <w:r>
        <w:t>CASE</w:t>
      </w:r>
    </w:p>
    <w:p w14:paraId="560B8CEC" w14:textId="77777777" w:rsidR="00A15819" w:rsidRDefault="00A15819" w:rsidP="00A15819">
      <w:pPr>
        <w:spacing w:line="360" w:lineRule="auto"/>
        <w:ind w:left="720"/>
      </w:pPr>
      <w:r>
        <w:t xml:space="preserve">   WHEN </w:t>
      </w:r>
      <w:proofErr w:type="spellStart"/>
      <w:r>
        <w:t>kode_produk</w:t>
      </w:r>
      <w:proofErr w:type="spellEnd"/>
      <w:r>
        <w:t xml:space="preserve"> = 'TV01' THEN 'DVD Player'</w:t>
      </w:r>
    </w:p>
    <w:p w14:paraId="142A2C74" w14:textId="77777777" w:rsidR="00A15819" w:rsidRDefault="00A15819" w:rsidP="00A15819">
      <w:pPr>
        <w:spacing w:line="360" w:lineRule="auto"/>
        <w:ind w:left="720"/>
      </w:pPr>
      <w:r>
        <w:t xml:space="preserve">   WHEN </w:t>
      </w:r>
      <w:proofErr w:type="spellStart"/>
      <w:r>
        <w:t>kode_produk</w:t>
      </w:r>
      <w:proofErr w:type="spellEnd"/>
      <w:r>
        <w:t xml:space="preserve"> = 'K001' THEN 'Rice Cooker'</w:t>
      </w:r>
    </w:p>
    <w:p w14:paraId="30F81524" w14:textId="77777777" w:rsidR="00A15819" w:rsidRDefault="00A15819" w:rsidP="00A15819">
      <w:pPr>
        <w:spacing w:line="360" w:lineRule="auto"/>
        <w:ind w:left="720"/>
      </w:pPr>
      <w:r>
        <w:t xml:space="preserve">   ELSE 'Tidak Ada'</w:t>
      </w:r>
    </w:p>
    <w:p w14:paraId="384FC5FE" w14:textId="77777777" w:rsidR="00A15819" w:rsidRDefault="00A15819" w:rsidP="00A15819">
      <w:pPr>
        <w:spacing w:line="360" w:lineRule="auto"/>
        <w:ind w:left="720"/>
      </w:pPr>
      <w:r>
        <w:t>END AS bonus</w:t>
      </w:r>
    </w:p>
    <w:p w14:paraId="0CCD5F1C" w14:textId="676B78CA" w:rsidR="00A15819" w:rsidRDefault="00A15819" w:rsidP="00A15819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098DA4D3" w14:textId="77777777" w:rsidR="00536D98" w:rsidRDefault="00536D98" w:rsidP="00536D98">
      <w:pPr>
        <w:spacing w:line="360" w:lineRule="auto"/>
        <w:ind w:left="720"/>
      </w:pPr>
      <w:r>
        <w:t xml:space="preserve">SELECT </w:t>
      </w:r>
      <w:proofErr w:type="spellStart"/>
      <w:r>
        <w:t>tempat_lahir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</w:p>
    <w:p w14:paraId="19F8F86A" w14:textId="77777777" w:rsidR="00536D98" w:rsidRDefault="00536D98" w:rsidP="00536D98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288A348B" w14:textId="7F5EB21A" w:rsidR="00536D98" w:rsidRDefault="00536D98" w:rsidP="00536D98">
      <w:pPr>
        <w:spacing w:line="360" w:lineRule="auto"/>
        <w:ind w:left="720"/>
      </w:pPr>
      <w:r>
        <w:t xml:space="preserve">GROUP BY </w:t>
      </w:r>
      <w:proofErr w:type="spellStart"/>
      <w:r>
        <w:t>tempat_lahir</w:t>
      </w:r>
      <w:proofErr w:type="spellEnd"/>
      <w:r>
        <w:t>;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9B59BBD" w14:textId="77777777" w:rsidR="00536D98" w:rsidRDefault="00536D98" w:rsidP="00536D98">
      <w:pPr>
        <w:spacing w:line="360" w:lineRule="auto"/>
        <w:ind w:left="720"/>
      </w:pPr>
      <w:r>
        <w:t xml:space="preserve">SELECT </w:t>
      </w:r>
      <w:proofErr w:type="spellStart"/>
      <w:r>
        <w:t>jenis_produk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</w:p>
    <w:p w14:paraId="27249427" w14:textId="77777777" w:rsidR="00536D98" w:rsidRDefault="00536D98" w:rsidP="00536D98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29C2F3CC" w14:textId="415464A0" w:rsidR="00536D98" w:rsidRDefault="00536D98" w:rsidP="00536D98">
      <w:pPr>
        <w:spacing w:line="360" w:lineRule="auto"/>
        <w:ind w:left="720"/>
      </w:pPr>
      <w:r>
        <w:t xml:space="preserve">GROUP BY </w:t>
      </w:r>
      <w:proofErr w:type="spellStart"/>
      <w:r>
        <w:t>jenis_produk</w:t>
      </w:r>
      <w:proofErr w:type="spellEnd"/>
      <w:r>
        <w:t>;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B8E7A87" w14:textId="77777777" w:rsidR="00536D98" w:rsidRDefault="00536D98" w:rsidP="00536D98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</w:p>
    <w:p w14:paraId="23FF8083" w14:textId="77777777" w:rsidR="00536D98" w:rsidRDefault="00536D98" w:rsidP="00536D98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21F2B7D0" w14:textId="1BF1DD29" w:rsidR="00536D98" w:rsidRDefault="00536D98" w:rsidP="00536D98">
      <w:pPr>
        <w:spacing w:line="360" w:lineRule="auto"/>
        <w:ind w:left="720"/>
      </w:pPr>
      <w:r>
        <w:lastRenderedPageBreak/>
        <w:t xml:space="preserve">WHERE </w:t>
      </w:r>
      <w:proofErr w:type="spellStart"/>
      <w:r>
        <w:t>umur</w:t>
      </w:r>
      <w:proofErr w:type="spellEnd"/>
      <w:r>
        <w:t xml:space="preserve"> &lt; (SELECT </w:t>
      </w:r>
      <w:proofErr w:type="gramStart"/>
      <w:r>
        <w:t>AVG(</w:t>
      </w:r>
      <w:proofErr w:type="spellStart"/>
      <w:proofErr w:type="gramEnd"/>
      <w:r>
        <w:t>umur</w:t>
      </w:r>
      <w:proofErr w:type="spellEnd"/>
      <w:r>
        <w:t xml:space="preserve">) FROM </w:t>
      </w:r>
      <w:proofErr w:type="spellStart"/>
      <w:r>
        <w:t>pelanggan</w:t>
      </w:r>
      <w:proofErr w:type="spellEnd"/>
      <w:r>
        <w:t>);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6022548" w14:textId="77777777" w:rsidR="00536D98" w:rsidRDefault="00536D98" w:rsidP="00536D98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harga_jual</w:t>
      </w:r>
      <w:proofErr w:type="spellEnd"/>
    </w:p>
    <w:p w14:paraId="4B5D319E" w14:textId="77777777" w:rsidR="00536D98" w:rsidRDefault="00536D98" w:rsidP="00536D98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2366106A" w14:textId="51455AFB" w:rsidR="00536D98" w:rsidRDefault="00536D98" w:rsidP="00536D98">
      <w:pPr>
        <w:spacing w:line="360" w:lineRule="auto"/>
        <w:ind w:left="720"/>
      </w:pPr>
      <w:r>
        <w:t xml:space="preserve">WHERE </w:t>
      </w:r>
      <w:proofErr w:type="spellStart"/>
      <w:r>
        <w:t>harga_jual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0EFC4380" w14:textId="77777777" w:rsidR="00536D98" w:rsidRDefault="00536D98" w:rsidP="00536D98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iuran_kartu</w:t>
      </w:r>
      <w:proofErr w:type="spellEnd"/>
    </w:p>
    <w:p w14:paraId="7EB65166" w14:textId="77777777" w:rsidR="00536D98" w:rsidRDefault="00536D98" w:rsidP="00536D98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23B8F3EE" w14:textId="335DB655" w:rsidR="00536D98" w:rsidRDefault="00536D98" w:rsidP="00536D98">
      <w:pPr>
        <w:spacing w:line="360" w:lineRule="auto"/>
        <w:ind w:left="720"/>
      </w:pPr>
      <w:r>
        <w:t xml:space="preserve">WHERE </w:t>
      </w:r>
      <w:proofErr w:type="spellStart"/>
      <w:r>
        <w:t>iuran_kartu</w:t>
      </w:r>
      <w:proofErr w:type="spellEnd"/>
      <w:r>
        <w:t xml:space="preserve"> &gt; 90000;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3BF65DF0" w14:textId="77777777" w:rsidR="00536D98" w:rsidRDefault="00536D98" w:rsidP="00536D98">
      <w:pPr>
        <w:spacing w:line="360" w:lineRule="auto"/>
        <w:ind w:left="72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rata_rata_harga</w:t>
      </w:r>
      <w:proofErr w:type="spellEnd"/>
      <w:r>
        <w:t>,</w:t>
      </w:r>
    </w:p>
    <w:p w14:paraId="757E93F4" w14:textId="77777777" w:rsidR="00536D98" w:rsidRDefault="00536D98" w:rsidP="00536D98">
      <w:pPr>
        <w:spacing w:line="360" w:lineRule="auto"/>
        <w:ind w:left="720"/>
      </w:pPr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&lt; (SELECT AVG(</w:t>
      </w:r>
      <w:proofErr w:type="spellStart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 xml:space="preserve">)) AS </w:t>
      </w:r>
      <w:proofErr w:type="spellStart"/>
      <w:r>
        <w:t>produk_di_bawah_rata_rata</w:t>
      </w:r>
      <w:proofErr w:type="spellEnd"/>
    </w:p>
    <w:p w14:paraId="3ED47BA6" w14:textId="13FEFAB1" w:rsidR="00536D98" w:rsidRDefault="00536D98" w:rsidP="00536D98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5D74AC82" w14:textId="77777777" w:rsidR="00536D98" w:rsidRDefault="00536D98" w:rsidP="00536D98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diskon_kartu</w:t>
      </w:r>
      <w:proofErr w:type="spellEnd"/>
    </w:p>
    <w:p w14:paraId="600AD902" w14:textId="77777777" w:rsidR="00536D98" w:rsidRDefault="00536D98" w:rsidP="00536D98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469E352F" w14:textId="1B33FD24" w:rsidR="00536D98" w:rsidRDefault="00536D98" w:rsidP="00536D98">
      <w:pPr>
        <w:spacing w:line="360" w:lineRule="auto"/>
        <w:ind w:left="720"/>
      </w:pPr>
      <w:r>
        <w:t xml:space="preserve">WHERE </w:t>
      </w:r>
      <w:proofErr w:type="spellStart"/>
      <w:r>
        <w:t>diskon_kartu</w:t>
      </w:r>
      <w:proofErr w:type="spellEnd"/>
      <w:r>
        <w:t xml:space="preserve"> &gt; 3;</w:t>
      </w:r>
    </w:p>
    <w:sectPr w:rsidR="00536D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5927" w14:textId="77777777" w:rsidR="007A2837" w:rsidRDefault="007A2837">
      <w:r>
        <w:separator/>
      </w:r>
    </w:p>
  </w:endnote>
  <w:endnote w:type="continuationSeparator" w:id="0">
    <w:p w14:paraId="6CB28E71" w14:textId="77777777" w:rsidR="007A2837" w:rsidRDefault="007A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6A65A" w14:textId="77777777" w:rsidR="007A2837" w:rsidRDefault="007A2837">
      <w:r>
        <w:separator/>
      </w:r>
    </w:p>
  </w:footnote>
  <w:footnote w:type="continuationSeparator" w:id="0">
    <w:p w14:paraId="67FB1B22" w14:textId="77777777" w:rsidR="007A2837" w:rsidRDefault="007A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6D953F90" w:rsidR="00CE1147" w:rsidRDefault="00CE114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2137759">
    <w:abstractNumId w:val="3"/>
  </w:num>
  <w:num w:numId="2" w16cid:durableId="936526483">
    <w:abstractNumId w:val="1"/>
  </w:num>
  <w:num w:numId="3" w16cid:durableId="1862206888">
    <w:abstractNumId w:val="2"/>
  </w:num>
  <w:num w:numId="4" w16cid:durableId="108371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2E65A3"/>
    <w:rsid w:val="0036560E"/>
    <w:rsid w:val="003871AE"/>
    <w:rsid w:val="00433518"/>
    <w:rsid w:val="00536D98"/>
    <w:rsid w:val="005D390F"/>
    <w:rsid w:val="006253FB"/>
    <w:rsid w:val="006557F4"/>
    <w:rsid w:val="006B7856"/>
    <w:rsid w:val="006C50EE"/>
    <w:rsid w:val="007A2837"/>
    <w:rsid w:val="007B146D"/>
    <w:rsid w:val="007D1095"/>
    <w:rsid w:val="007E2192"/>
    <w:rsid w:val="007F2471"/>
    <w:rsid w:val="00A15819"/>
    <w:rsid w:val="00A611AA"/>
    <w:rsid w:val="00C1133F"/>
    <w:rsid w:val="00C62457"/>
    <w:rsid w:val="00C82524"/>
    <w:rsid w:val="00CE1147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Raisul akram</cp:lastModifiedBy>
  <cp:revision>24</cp:revision>
  <dcterms:created xsi:type="dcterms:W3CDTF">2021-03-18T20:15:00Z</dcterms:created>
  <dcterms:modified xsi:type="dcterms:W3CDTF">2023-10-11T12:12:00Z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